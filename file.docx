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CEC37" w14:textId="6B2B3BE7" w:rsidR="0057329B" w:rsidRDefault="00014D96">
      <w:pPr>
        <w:spacing w:before="32"/>
        <w:ind w:left="112"/>
        <w:rPr>
          <w:sz w:val="41"/>
          <w:szCs w:val="41"/>
        </w:rPr>
      </w:pPr>
      <w:r>
        <w:rPr>
          <w:sz w:val="41"/>
          <w:szCs w:val="41"/>
        </w:rPr>
        <w:t>GAURAV CHADHA</w:t>
      </w:r>
    </w:p>
    <w:p w14:paraId="39FEC6DC" w14:textId="77777777" w:rsidR="0057329B" w:rsidRPr="00F26479" w:rsidRDefault="0057329B">
      <w:pPr>
        <w:spacing w:before="10" w:line="120" w:lineRule="exact"/>
        <w:rPr>
          <w:sz w:val="13"/>
          <w:szCs w:val="13"/>
        </w:rPr>
      </w:pPr>
    </w:p>
    <w:p w14:paraId="7E1FA755" w14:textId="1C424F19" w:rsidR="0057329B" w:rsidRDefault="00B12C48">
      <w:pPr>
        <w:ind w:left="166"/>
      </w:pPr>
      <w:r w:rsidRPr="00F26479">
        <w:rPr>
          <w:w w:val="99"/>
          <w:sz w:val="22"/>
          <w:szCs w:val="22"/>
        </w:rPr>
        <w:t>g</w:t>
      </w:r>
      <w:r w:rsidR="00780EC0" w:rsidRPr="00F26479">
        <w:rPr>
          <w:w w:val="99"/>
          <w:sz w:val="22"/>
          <w:szCs w:val="22"/>
        </w:rPr>
        <w:t>auravchadha1676@gmail.com</w:t>
      </w:r>
      <w:r w:rsidR="00C71BC8" w:rsidRPr="00F26479">
        <w:t xml:space="preserve">                                                                                                            </w:t>
      </w:r>
      <w:r w:rsidR="00C71BC8" w:rsidRPr="009A0F11">
        <w:rPr>
          <w:color w:val="4F81BD" w:themeColor="accent1"/>
          <w:w w:val="99"/>
        </w:rPr>
        <w:t>linkedin.com/in/</w:t>
      </w:r>
      <w:r w:rsidR="00780EC0" w:rsidRPr="009A0F11">
        <w:rPr>
          <w:rFonts w:ascii="Segoe UI" w:hAnsi="Segoe UI" w:cs="Segoe UI"/>
          <w:color w:val="4F81BD" w:themeColor="accent1"/>
          <w:shd w:val="clear" w:color="auto" w:fill="FFFFFF"/>
        </w:rPr>
        <w:t>Gaurav-Chadha93</w:t>
      </w:r>
    </w:p>
    <w:p w14:paraId="1F6357AD" w14:textId="0FAC7C0B" w:rsidR="0057329B" w:rsidRPr="009A0F11" w:rsidRDefault="00C71BC8">
      <w:pPr>
        <w:spacing w:before="53"/>
        <w:ind w:left="143"/>
        <w:rPr>
          <w:color w:val="4F81BD" w:themeColor="accent1"/>
        </w:rPr>
      </w:pPr>
      <w:r w:rsidRPr="00F26479">
        <w:rPr>
          <w:w w:val="99"/>
        </w:rPr>
        <w:t>+91</w:t>
      </w:r>
      <w:r w:rsidRPr="00F26479">
        <w:t xml:space="preserve"> </w:t>
      </w:r>
      <w:r w:rsidR="006A239C" w:rsidRPr="00F26479">
        <w:rPr>
          <w:w w:val="99"/>
        </w:rPr>
        <w:t>9540042441</w:t>
      </w:r>
      <w:r w:rsidRPr="00F26479">
        <w:t xml:space="preserve">                                            </w:t>
      </w:r>
      <w:r w:rsidR="006A239C" w:rsidRPr="00F26479">
        <w:tab/>
      </w:r>
      <w:r w:rsidR="006A239C" w:rsidRPr="00F26479">
        <w:rPr>
          <w:w w:val="99"/>
        </w:rPr>
        <w:tab/>
      </w:r>
      <w:r w:rsidR="006A239C" w:rsidRPr="00F26479">
        <w:rPr>
          <w:w w:val="99"/>
        </w:rPr>
        <w:tab/>
      </w:r>
      <w:r w:rsidR="006A239C" w:rsidRPr="00F26479">
        <w:rPr>
          <w:w w:val="99"/>
        </w:rPr>
        <w:tab/>
      </w:r>
      <w:r w:rsidR="006A239C" w:rsidRPr="00F26479">
        <w:rPr>
          <w:w w:val="99"/>
        </w:rPr>
        <w:tab/>
      </w:r>
      <w:r w:rsidR="00780EC0" w:rsidRPr="00F26479">
        <w:tab/>
      </w:r>
      <w:r w:rsidR="00780EC0" w:rsidRPr="00F26479">
        <w:rPr>
          <w:b/>
          <w:bCs/>
        </w:rPr>
        <w:t xml:space="preserve">      </w:t>
      </w:r>
      <w:r w:rsidRPr="00F26479">
        <w:rPr>
          <w:b/>
          <w:bCs/>
        </w:rPr>
        <w:t xml:space="preserve">  </w:t>
      </w:r>
      <w:r w:rsidRPr="00F26479">
        <w:rPr>
          <w:b/>
          <w:bCs/>
          <w:w w:val="99"/>
        </w:rPr>
        <w:t>Projects</w:t>
      </w:r>
      <w:r w:rsidRPr="00F26479">
        <w:rPr>
          <w:w w:val="99"/>
        </w:rPr>
        <w:t>:</w:t>
      </w:r>
      <w:r w:rsidRPr="00F26479">
        <w:t xml:space="preserve">  </w:t>
      </w:r>
      <w:r w:rsidRPr="009A0F11">
        <w:rPr>
          <w:color w:val="4F81BD" w:themeColor="accent1"/>
          <w:w w:val="99"/>
        </w:rPr>
        <w:t>github.com/</w:t>
      </w:r>
      <w:r w:rsidR="00780EC0" w:rsidRPr="009A0F11">
        <w:rPr>
          <w:color w:val="4F81BD" w:themeColor="accent1"/>
          <w:w w:val="99"/>
        </w:rPr>
        <w:t>Chadha93</w:t>
      </w:r>
    </w:p>
    <w:p w14:paraId="41273BA0" w14:textId="77777777" w:rsidR="0057329B" w:rsidRDefault="0057329B">
      <w:pPr>
        <w:spacing w:before="6" w:line="160" w:lineRule="exact"/>
        <w:rPr>
          <w:sz w:val="17"/>
          <w:szCs w:val="17"/>
        </w:rPr>
      </w:pPr>
    </w:p>
    <w:p w14:paraId="0C5A23BE" w14:textId="77777777" w:rsidR="008C5361" w:rsidRDefault="008C5361">
      <w:pPr>
        <w:ind w:left="112"/>
        <w:rPr>
          <w:b/>
          <w:bCs/>
          <w:w w:val="99"/>
        </w:rPr>
      </w:pPr>
    </w:p>
    <w:p w14:paraId="71CC1093" w14:textId="77777777" w:rsidR="008C5361" w:rsidRDefault="008C5361">
      <w:pPr>
        <w:ind w:left="112"/>
        <w:rPr>
          <w:b/>
          <w:bCs/>
          <w:w w:val="99"/>
        </w:rPr>
      </w:pPr>
    </w:p>
    <w:p w14:paraId="1927304F" w14:textId="7919E751" w:rsidR="0057329B" w:rsidRPr="005D2771" w:rsidRDefault="009A0F11">
      <w:pPr>
        <w:ind w:left="112"/>
        <w:rPr>
          <w:b/>
          <w:bCs/>
        </w:rPr>
      </w:pPr>
      <w:r>
        <w:rPr>
          <w:b/>
          <w:bCs/>
          <w:sz w:val="24"/>
          <w:szCs w:val="24"/>
        </w:rPr>
        <w:pict w14:anchorId="1364C6AB">
          <v:group id="_x0000_s1038" style="position:absolute;left:0;text-align:left;margin-left:21.6pt;margin-top:13.95pt;width:561.6pt;height:0;z-index:-251661824;mso-position-horizontal-relative:page" coordorigin="432,279" coordsize="11232,0">
            <v:shape id="_x0000_s1039" style="position:absolute;left:432;top:279;width:11232;height:0" coordorigin="432,279" coordsize="11232,0" path="m432,279r11232,e" filled="f" strokeweight=".14042mm">
              <v:path arrowok="t"/>
            </v:shape>
            <w10:wrap anchorx="page"/>
          </v:group>
        </w:pict>
      </w:r>
      <w:r w:rsidR="00C71BC8" w:rsidRPr="00441FA2">
        <w:rPr>
          <w:b/>
          <w:bCs/>
          <w:w w:val="99"/>
          <w:sz w:val="24"/>
          <w:szCs w:val="24"/>
        </w:rPr>
        <w:t>EDUCATION</w:t>
      </w:r>
    </w:p>
    <w:p w14:paraId="5CD16747" w14:textId="77777777" w:rsidR="008C5361" w:rsidRDefault="008C5361" w:rsidP="006A239C">
      <w:pPr>
        <w:spacing w:before="67"/>
        <w:ind w:left="376" w:right="81"/>
        <w:rPr>
          <w:b/>
          <w:bCs/>
          <w:w w:val="99"/>
        </w:rPr>
      </w:pPr>
    </w:p>
    <w:p w14:paraId="4681890B" w14:textId="169F61F2" w:rsidR="008C5361" w:rsidRPr="008C5361" w:rsidRDefault="006A239C" w:rsidP="008C5361">
      <w:pPr>
        <w:spacing w:before="67"/>
        <w:ind w:left="376" w:right="81"/>
      </w:pPr>
      <w:r w:rsidRPr="008C5361">
        <w:rPr>
          <w:b/>
          <w:bCs/>
          <w:w w:val="99"/>
          <w:sz w:val="22"/>
          <w:szCs w:val="22"/>
        </w:rPr>
        <w:t>Delhi Technical Campus</w:t>
      </w:r>
      <w:r w:rsidR="00B12C48" w:rsidRPr="008C5361">
        <w:rPr>
          <w:sz w:val="22"/>
          <w:szCs w:val="22"/>
        </w:rPr>
        <w:t xml:space="preserve"> </w:t>
      </w:r>
      <w:r w:rsidR="00DE03B2" w:rsidRPr="00DE03B2">
        <w:rPr>
          <w:b/>
          <w:bCs/>
          <w:sz w:val="22"/>
          <w:szCs w:val="22"/>
        </w:rPr>
        <w:t>(</w:t>
      </w:r>
      <w:proofErr w:type="gramStart"/>
      <w:r w:rsidR="003E4187" w:rsidRPr="00DE03B2">
        <w:rPr>
          <w:b/>
          <w:bCs/>
          <w:sz w:val="22"/>
          <w:szCs w:val="22"/>
        </w:rPr>
        <w:t>GGSIPU)</w:t>
      </w:r>
      <w:r w:rsidR="003E4187" w:rsidRPr="008C5361">
        <w:rPr>
          <w:sz w:val="22"/>
          <w:szCs w:val="22"/>
        </w:rPr>
        <w:t xml:space="preserve">  </w:t>
      </w:r>
      <w:r w:rsidR="00B12C48" w:rsidRPr="008C5361">
        <w:rPr>
          <w:sz w:val="22"/>
          <w:szCs w:val="22"/>
        </w:rPr>
        <w:t xml:space="preserve"> </w:t>
      </w:r>
      <w:proofErr w:type="gramEnd"/>
      <w:r w:rsidR="00B12C48" w:rsidRPr="008C5361">
        <w:rPr>
          <w:sz w:val="22"/>
          <w:szCs w:val="22"/>
        </w:rPr>
        <w:t xml:space="preserve">        </w:t>
      </w:r>
      <w:r>
        <w:tab/>
      </w:r>
      <w:r>
        <w:tab/>
      </w:r>
      <w:r>
        <w:tab/>
      </w:r>
      <w:r w:rsidR="00C71BC8">
        <w:t xml:space="preserve">                                                        </w:t>
      </w:r>
      <w:r w:rsidR="003E4187">
        <w:tab/>
      </w:r>
      <w:r w:rsidR="003E4187">
        <w:tab/>
      </w:r>
      <w:r w:rsidR="00C71BC8">
        <w:t xml:space="preserve">   </w:t>
      </w:r>
      <w:r w:rsidR="00B12C48">
        <w:t xml:space="preserve"> </w:t>
      </w:r>
      <w:r w:rsidR="00C71BC8">
        <w:rPr>
          <w:w w:val="99"/>
        </w:rPr>
        <w:t>201</w:t>
      </w:r>
      <w:r>
        <w:rPr>
          <w:w w:val="99"/>
        </w:rPr>
        <w:t>9</w:t>
      </w:r>
      <w:r w:rsidR="00C71BC8">
        <w:t xml:space="preserve"> </w:t>
      </w:r>
      <w:r w:rsidR="00C71BC8">
        <w:rPr>
          <w:w w:val="99"/>
        </w:rPr>
        <w:t>-</w:t>
      </w:r>
      <w:r w:rsidR="00C71BC8">
        <w:t xml:space="preserve"> </w:t>
      </w:r>
      <w:r w:rsidR="00C71BC8">
        <w:rPr>
          <w:w w:val="99"/>
        </w:rPr>
        <w:t>202</w:t>
      </w:r>
      <w:r w:rsidR="00A32B8F">
        <w:rPr>
          <w:w w:val="99"/>
        </w:rPr>
        <w:t>3</w:t>
      </w:r>
    </w:p>
    <w:p w14:paraId="18E47D09" w14:textId="467EDC4A" w:rsidR="0057329B" w:rsidRDefault="003E4187">
      <w:pPr>
        <w:spacing w:before="9"/>
        <w:ind w:left="411"/>
      </w:pPr>
      <w:r>
        <w:rPr>
          <w:w w:val="99"/>
        </w:rPr>
        <w:t>B. Tech</w:t>
      </w:r>
      <w:r w:rsidR="00C71BC8">
        <w:t xml:space="preserve"> </w:t>
      </w:r>
      <w:r w:rsidR="00C71BC8">
        <w:rPr>
          <w:w w:val="99"/>
        </w:rPr>
        <w:t>in</w:t>
      </w:r>
      <w:r w:rsidR="00C71BC8">
        <w:t xml:space="preserve"> </w:t>
      </w:r>
      <w:r w:rsidR="00C71BC8">
        <w:rPr>
          <w:w w:val="99"/>
        </w:rPr>
        <w:t>Computer</w:t>
      </w:r>
      <w:r w:rsidR="00C71BC8">
        <w:t xml:space="preserve"> </w:t>
      </w:r>
      <w:r w:rsidR="00C71BC8">
        <w:rPr>
          <w:w w:val="99"/>
        </w:rPr>
        <w:t>Science</w:t>
      </w:r>
      <w:r w:rsidR="00C71BC8">
        <w:t xml:space="preserve"> </w:t>
      </w:r>
      <w:r w:rsidR="00C71BC8">
        <w:rPr>
          <w:w w:val="99"/>
        </w:rPr>
        <w:t>and</w:t>
      </w:r>
      <w:r w:rsidR="00C71BC8">
        <w:t xml:space="preserve"> </w:t>
      </w:r>
      <w:r w:rsidR="00C71BC8">
        <w:rPr>
          <w:w w:val="99"/>
        </w:rPr>
        <w:t>Engineering</w:t>
      </w:r>
      <w:r>
        <w:rPr>
          <w:w w:val="99"/>
        </w:rPr>
        <w:t xml:space="preserve"> </w:t>
      </w:r>
      <w:r>
        <w:rPr>
          <w:sz w:val="22"/>
          <w:szCs w:val="22"/>
        </w:rPr>
        <w:t>(8.7/10 CGPA)</w:t>
      </w:r>
    </w:p>
    <w:p w14:paraId="109D7FF0" w14:textId="77777777" w:rsidR="0057329B" w:rsidRDefault="0057329B">
      <w:pPr>
        <w:spacing w:before="2" w:line="120" w:lineRule="exact"/>
        <w:rPr>
          <w:sz w:val="13"/>
          <w:szCs w:val="13"/>
        </w:rPr>
      </w:pPr>
    </w:p>
    <w:p w14:paraId="496AE469" w14:textId="77777777" w:rsidR="008C5361" w:rsidRDefault="008C5361" w:rsidP="008C5361">
      <w:pPr>
        <w:rPr>
          <w:b/>
          <w:bCs/>
          <w:w w:val="99"/>
        </w:rPr>
      </w:pPr>
    </w:p>
    <w:p w14:paraId="0541E079" w14:textId="48C1AF32" w:rsidR="0057329B" w:rsidRPr="00441FA2" w:rsidRDefault="009A0F11">
      <w:pPr>
        <w:ind w:left="11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C263BAE">
          <v:group id="_x0000_s1036" style="position:absolute;left:0;text-align:left;margin-left:21.6pt;margin-top:13.95pt;width:561.6pt;height:0;z-index:-251660800;mso-position-horizontal-relative:page" coordorigin="432,279" coordsize="11232,0">
            <v:shape id="_x0000_s1037" style="position:absolute;left:432;top:279;width:11232;height:0" coordorigin="432,279" coordsize="11232,0" path="m432,279r11232,e" filled="f" strokeweight=".14042mm">
              <v:path arrowok="t"/>
            </v:shape>
            <w10:wrap anchorx="page"/>
          </v:group>
        </w:pict>
      </w:r>
      <w:r w:rsidR="00C71BC8" w:rsidRPr="00441FA2">
        <w:rPr>
          <w:b/>
          <w:bCs/>
          <w:w w:val="99"/>
          <w:sz w:val="24"/>
          <w:szCs w:val="24"/>
        </w:rPr>
        <w:t>SKILLS</w:t>
      </w:r>
    </w:p>
    <w:p w14:paraId="3A575255" w14:textId="77777777" w:rsidR="008C5361" w:rsidRDefault="008C5361">
      <w:pPr>
        <w:spacing w:before="67"/>
        <w:ind w:left="650"/>
        <w:rPr>
          <w:w w:val="99"/>
        </w:rPr>
      </w:pPr>
    </w:p>
    <w:p w14:paraId="4B4D43F8" w14:textId="4A97BDC0" w:rsidR="0057329B" w:rsidRDefault="00C71BC8">
      <w:pPr>
        <w:spacing w:before="67"/>
        <w:ind w:left="650"/>
      </w:pPr>
      <w:r>
        <w:rPr>
          <w:w w:val="99"/>
        </w:rPr>
        <w:t>•</w:t>
      </w:r>
      <w:r>
        <w:t xml:space="preserve">  </w:t>
      </w:r>
      <w:r w:rsidRPr="005D2771">
        <w:rPr>
          <w:b/>
          <w:bCs/>
          <w:w w:val="99"/>
        </w:rPr>
        <w:t>Languages</w:t>
      </w:r>
      <w:r>
        <w:rPr>
          <w:w w:val="99"/>
        </w:rPr>
        <w:t>:</w:t>
      </w:r>
      <w:r>
        <w:t xml:space="preserve">                 </w:t>
      </w:r>
      <w:r w:rsidR="006B7B94">
        <w:t xml:space="preserve"> C/</w:t>
      </w:r>
      <w:r>
        <w:rPr>
          <w:w w:val="99"/>
        </w:rPr>
        <w:t>C++</w:t>
      </w:r>
      <w:r w:rsidR="006B7B94">
        <w:rPr>
          <w:w w:val="99"/>
        </w:rPr>
        <w:t>, Python, JavaScript, HTML, CSS</w:t>
      </w:r>
      <w:r>
        <w:t xml:space="preserve"> </w:t>
      </w:r>
    </w:p>
    <w:p w14:paraId="6E355BE8" w14:textId="7BCACCF4" w:rsidR="0057329B" w:rsidRDefault="00C71BC8">
      <w:pPr>
        <w:spacing w:before="43"/>
        <w:ind w:left="650"/>
      </w:pPr>
      <w:r>
        <w:rPr>
          <w:w w:val="99"/>
        </w:rPr>
        <w:t>•</w:t>
      </w:r>
      <w:r>
        <w:t xml:space="preserve">  </w:t>
      </w:r>
      <w:r w:rsidRPr="005D2771">
        <w:rPr>
          <w:b/>
          <w:bCs/>
          <w:w w:val="99"/>
        </w:rPr>
        <w:t>Lib/Frameworks</w:t>
      </w:r>
      <w:r>
        <w:rPr>
          <w:w w:val="99"/>
        </w:rPr>
        <w:t>:</w:t>
      </w:r>
      <w:r>
        <w:t xml:space="preserve">      </w:t>
      </w:r>
      <w:r w:rsidR="006B7B94">
        <w:t xml:space="preserve">  </w:t>
      </w:r>
      <w:r>
        <w:rPr>
          <w:w w:val="99"/>
        </w:rPr>
        <w:t>Node,</w:t>
      </w:r>
      <w:r>
        <w:t xml:space="preserve"> </w:t>
      </w:r>
      <w:r>
        <w:rPr>
          <w:w w:val="99"/>
        </w:rPr>
        <w:t>React,</w:t>
      </w:r>
      <w:r>
        <w:t xml:space="preserve"> </w:t>
      </w:r>
      <w:r>
        <w:rPr>
          <w:w w:val="99"/>
        </w:rPr>
        <w:t>Flask</w:t>
      </w:r>
    </w:p>
    <w:p w14:paraId="1013B2D1" w14:textId="424DC267" w:rsidR="0057329B" w:rsidRDefault="00C71BC8">
      <w:pPr>
        <w:spacing w:before="43"/>
        <w:ind w:left="650"/>
      </w:pPr>
      <w:r>
        <w:rPr>
          <w:w w:val="99"/>
        </w:rPr>
        <w:t>•</w:t>
      </w:r>
      <w:r>
        <w:t xml:space="preserve">  </w:t>
      </w:r>
      <w:r w:rsidRPr="005D2771">
        <w:rPr>
          <w:b/>
          <w:bCs/>
          <w:w w:val="99"/>
        </w:rPr>
        <w:t>Tools</w:t>
      </w:r>
      <w:r>
        <w:rPr>
          <w:w w:val="99"/>
        </w:rPr>
        <w:t>:</w:t>
      </w:r>
      <w:r>
        <w:t xml:space="preserve">                       </w:t>
      </w:r>
      <w:r w:rsidR="003E4187">
        <w:t xml:space="preserve"> </w:t>
      </w:r>
      <w:proofErr w:type="gramStart"/>
      <w:r w:rsidR="003E4187">
        <w:t xml:space="preserve">   </w:t>
      </w:r>
      <w:r w:rsidR="003E4187" w:rsidRPr="004E7006">
        <w:t>(</w:t>
      </w:r>
      <w:proofErr w:type="gramEnd"/>
      <w:r w:rsidR="003E4187" w:rsidRPr="004E7006">
        <w:t>UX/UI)Figma</w:t>
      </w:r>
      <w:r w:rsidR="006B7B94">
        <w:t xml:space="preserve">, Chrome Dev, Firebase, NPM </w:t>
      </w:r>
      <w:r>
        <w:t xml:space="preserve">   </w:t>
      </w:r>
    </w:p>
    <w:p w14:paraId="5EBFC62E" w14:textId="050A9262" w:rsidR="0057329B" w:rsidRDefault="00C71BC8">
      <w:pPr>
        <w:spacing w:before="43"/>
        <w:ind w:left="650"/>
      </w:pPr>
      <w:r>
        <w:rPr>
          <w:w w:val="99"/>
        </w:rPr>
        <w:t>•</w:t>
      </w:r>
      <w:r>
        <w:t xml:space="preserve">  </w:t>
      </w:r>
      <w:r w:rsidRPr="005D2771">
        <w:rPr>
          <w:b/>
          <w:bCs/>
          <w:w w:val="99"/>
        </w:rPr>
        <w:t>Platforms</w:t>
      </w:r>
      <w:r>
        <w:rPr>
          <w:w w:val="99"/>
        </w:rPr>
        <w:t>:</w:t>
      </w:r>
      <w:r>
        <w:t xml:space="preserve">                    </w:t>
      </w:r>
      <w:r>
        <w:rPr>
          <w:w w:val="99"/>
        </w:rPr>
        <w:t>GCP,</w:t>
      </w:r>
      <w:r>
        <w:t xml:space="preserve"> </w:t>
      </w:r>
      <w:r>
        <w:rPr>
          <w:w w:val="99"/>
        </w:rPr>
        <w:t>AWS,</w:t>
      </w:r>
      <w:r>
        <w:t xml:space="preserve"> </w:t>
      </w:r>
      <w:r>
        <w:rPr>
          <w:w w:val="99"/>
        </w:rPr>
        <w:t>Heroku</w:t>
      </w:r>
    </w:p>
    <w:p w14:paraId="0A0411C3" w14:textId="51CCDF26" w:rsidR="00B12C48" w:rsidRDefault="00C71BC8" w:rsidP="00B12C48">
      <w:pPr>
        <w:spacing w:before="43"/>
        <w:ind w:left="650"/>
        <w:rPr>
          <w:w w:val="99"/>
        </w:rPr>
      </w:pPr>
      <w:bookmarkStart w:id="0" w:name="_Hlk46962040"/>
      <w:r>
        <w:rPr>
          <w:w w:val="99"/>
        </w:rPr>
        <w:t>•</w:t>
      </w:r>
      <w:bookmarkEnd w:id="0"/>
      <w:r>
        <w:t xml:space="preserve">  </w:t>
      </w:r>
      <w:r w:rsidRPr="005D2771">
        <w:rPr>
          <w:b/>
          <w:bCs/>
          <w:w w:val="99"/>
        </w:rPr>
        <w:t>Databases</w:t>
      </w:r>
      <w:r>
        <w:rPr>
          <w:w w:val="99"/>
        </w:rPr>
        <w:t>:</w:t>
      </w:r>
      <w:r>
        <w:t xml:space="preserve">                    </w:t>
      </w:r>
      <w:r>
        <w:rPr>
          <w:w w:val="99"/>
        </w:rPr>
        <w:t>MySQL,</w:t>
      </w:r>
      <w:r>
        <w:t xml:space="preserve"> </w:t>
      </w:r>
      <w:r>
        <w:rPr>
          <w:w w:val="99"/>
        </w:rPr>
        <w:t>Postgres,</w:t>
      </w:r>
      <w:r>
        <w:t xml:space="preserve"> </w:t>
      </w:r>
      <w:r>
        <w:rPr>
          <w:w w:val="99"/>
        </w:rPr>
        <w:t>MongoDB,</w:t>
      </w:r>
      <w:r>
        <w:t xml:space="preserve"> </w:t>
      </w:r>
      <w:r>
        <w:rPr>
          <w:w w:val="99"/>
        </w:rPr>
        <w:t>Google</w:t>
      </w:r>
      <w:r>
        <w:t xml:space="preserve"> </w:t>
      </w:r>
      <w:r>
        <w:rPr>
          <w:w w:val="99"/>
        </w:rPr>
        <w:t>Cloud</w:t>
      </w:r>
      <w:r>
        <w:t xml:space="preserve"> </w:t>
      </w:r>
      <w:r>
        <w:rPr>
          <w:w w:val="99"/>
        </w:rPr>
        <w:t>Databases</w:t>
      </w:r>
    </w:p>
    <w:p w14:paraId="3B99A07A" w14:textId="5077AE1A" w:rsidR="00B12C48" w:rsidRDefault="00B12C48" w:rsidP="00B12C48">
      <w:pPr>
        <w:spacing w:before="43"/>
        <w:ind w:left="650"/>
        <w:rPr>
          <w:w w:val="99"/>
        </w:rPr>
      </w:pPr>
      <w:r>
        <w:rPr>
          <w:w w:val="99"/>
        </w:rPr>
        <w:t xml:space="preserve">•  </w:t>
      </w:r>
      <w:r w:rsidRPr="005D2771">
        <w:rPr>
          <w:b/>
          <w:bCs/>
          <w:w w:val="99"/>
        </w:rPr>
        <w:t>Operating Systems</w:t>
      </w:r>
      <w:r>
        <w:rPr>
          <w:w w:val="99"/>
        </w:rPr>
        <w:t xml:space="preserve">:     Windows, </w:t>
      </w:r>
      <w:r w:rsidR="005D2771">
        <w:rPr>
          <w:w w:val="99"/>
        </w:rPr>
        <w:t>Linux (</w:t>
      </w:r>
      <w:r>
        <w:rPr>
          <w:w w:val="99"/>
        </w:rPr>
        <w:t xml:space="preserve">Ubuntu) </w:t>
      </w:r>
    </w:p>
    <w:p w14:paraId="1A5EE8C6" w14:textId="77777777" w:rsidR="008C5361" w:rsidRPr="00B12C48" w:rsidRDefault="008C5361" w:rsidP="00B12C48">
      <w:pPr>
        <w:spacing w:before="43"/>
        <w:ind w:left="650"/>
        <w:rPr>
          <w:w w:val="99"/>
        </w:rPr>
      </w:pPr>
    </w:p>
    <w:p w14:paraId="134B0E82" w14:textId="77777777" w:rsidR="0057329B" w:rsidRDefault="0057329B">
      <w:pPr>
        <w:spacing w:before="2" w:line="120" w:lineRule="exact"/>
        <w:rPr>
          <w:sz w:val="13"/>
          <w:szCs w:val="13"/>
        </w:rPr>
      </w:pPr>
    </w:p>
    <w:p w14:paraId="6FB3AF95" w14:textId="4F4440F4" w:rsidR="003E4187" w:rsidRPr="00441FA2" w:rsidRDefault="003E4187" w:rsidP="003E4187">
      <w:pPr>
        <w:ind w:firstLine="11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36803666" wp14:editId="3819A5D3">
                <wp:simplePos x="0" y="0"/>
                <wp:positionH relativeFrom="page">
                  <wp:posOffset>274320</wp:posOffset>
                </wp:positionH>
                <wp:positionV relativeFrom="paragraph">
                  <wp:posOffset>208915</wp:posOffset>
                </wp:positionV>
                <wp:extent cx="7132320" cy="0"/>
                <wp:effectExtent l="7620" t="8890" r="13335" b="1016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2320" cy="0"/>
                          <a:chOff x="432" y="329"/>
                          <a:chExt cx="11232" cy="0"/>
                        </a:xfrm>
                      </wpg:grpSpPr>
                      <wps:wsp>
                        <wps:cNvPr id="2" name="Freeform 17"/>
                        <wps:cNvSpPr>
                          <a:spLocks/>
                        </wps:cNvSpPr>
                        <wps:spPr bwMode="auto">
                          <a:xfrm>
                            <a:off x="432" y="329"/>
                            <a:ext cx="11232" cy="0"/>
                          </a:xfrm>
                          <a:custGeom>
                            <a:avLst/>
                            <a:gdLst>
                              <a:gd name="T0" fmla="+- 0 432 432"/>
                              <a:gd name="T1" fmla="*/ T0 w 11232"/>
                              <a:gd name="T2" fmla="+- 0 11664 432"/>
                              <a:gd name="T3" fmla="*/ T2 w 112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32">
                                <a:moveTo>
                                  <a:pt x="0" y="0"/>
                                </a:moveTo>
                                <a:lnTo>
                                  <a:pt x="11232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7D352" id="Group 1" o:spid="_x0000_s1026" style="position:absolute;margin-left:21.6pt;margin-top:16.45pt;width:561.6pt;height:0;z-index:-251651584;mso-position-horizontal-relative:page" coordorigin="432,329" coordsize="112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">
                <v:shape id="Freeform 17" o:spid="_x0000_s1027" style="position:absolute;left:432;top:329;width:11232;height:0;visibility:visible;mso-wrap-style:square;v-text-anchor:top" coordsize="11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" path="m,l11232,e" filled="f" strokeweight=".14042mm">
                  <v:path arrowok="t" o:connecttype="custom" o:connectlocs="0,0;11232,0" o:connectangles="0,0"/>
                </v:shape>
                <w10:wrap anchorx="page"/>
              </v:group>
            </w:pict>
          </mc:Fallback>
        </mc:AlternateContent>
      </w:r>
      <w:r>
        <w:rPr>
          <w:sz w:val="13"/>
          <w:szCs w:val="13"/>
        </w:rPr>
        <w:t xml:space="preserve"> </w:t>
      </w:r>
      <w:r>
        <w:rPr>
          <w:b/>
          <w:bCs/>
          <w:w w:val="99"/>
          <w:sz w:val="24"/>
          <w:szCs w:val="24"/>
        </w:rPr>
        <w:t>Experience</w:t>
      </w:r>
    </w:p>
    <w:p w14:paraId="5B63E0BC" w14:textId="77777777" w:rsidR="003E4187" w:rsidRDefault="003E4187" w:rsidP="003E4187">
      <w:pPr>
        <w:spacing w:before="7" w:line="100" w:lineRule="exact"/>
        <w:rPr>
          <w:sz w:val="11"/>
          <w:szCs w:val="11"/>
        </w:rPr>
      </w:pPr>
    </w:p>
    <w:p w14:paraId="2CAF26B0" w14:textId="77777777" w:rsidR="003E4187" w:rsidRDefault="003E4187">
      <w:pPr>
        <w:ind w:left="112"/>
        <w:rPr>
          <w:b/>
          <w:bCs/>
          <w:w w:val="99"/>
          <w:sz w:val="24"/>
          <w:szCs w:val="24"/>
        </w:rPr>
      </w:pPr>
    </w:p>
    <w:p w14:paraId="135D707E" w14:textId="24B1A985" w:rsidR="004E7006" w:rsidRDefault="003E4187">
      <w:pPr>
        <w:ind w:left="112"/>
        <w:rPr>
          <w:b/>
          <w:bCs/>
          <w:w w:val="99"/>
          <w:sz w:val="24"/>
          <w:szCs w:val="24"/>
        </w:rPr>
      </w:pPr>
      <w:r>
        <w:rPr>
          <w:b/>
          <w:bCs/>
          <w:w w:val="99"/>
          <w:sz w:val="24"/>
          <w:szCs w:val="24"/>
        </w:rPr>
        <w:tab/>
      </w:r>
      <w:r w:rsidRPr="005D2771">
        <w:rPr>
          <w:b/>
          <w:bCs/>
          <w:w w:val="99"/>
        </w:rPr>
        <w:t>•</w:t>
      </w:r>
      <w:r>
        <w:rPr>
          <w:b/>
          <w:bCs/>
          <w:w w:val="99"/>
        </w:rPr>
        <w:t xml:space="preserve"> </w:t>
      </w:r>
      <w:proofErr w:type="spellStart"/>
      <w:r w:rsidR="0017780A">
        <w:rPr>
          <w:b/>
          <w:bCs/>
          <w:w w:val="99"/>
        </w:rPr>
        <w:t>GirlScript</w:t>
      </w:r>
      <w:proofErr w:type="spellEnd"/>
      <w:r>
        <w:rPr>
          <w:b/>
          <w:bCs/>
          <w:w w:val="99"/>
        </w:rPr>
        <w:t xml:space="preserve"> Summer of </w:t>
      </w:r>
      <w:r w:rsidR="0017780A">
        <w:rPr>
          <w:b/>
          <w:bCs/>
          <w:w w:val="99"/>
        </w:rPr>
        <w:t>code</w:t>
      </w:r>
      <w:r w:rsidR="004E7006">
        <w:rPr>
          <w:b/>
          <w:bCs/>
          <w:w w:val="99"/>
          <w:sz w:val="24"/>
          <w:szCs w:val="24"/>
        </w:rPr>
        <w:t xml:space="preserve"> (open </w:t>
      </w:r>
      <w:proofErr w:type="gramStart"/>
      <w:r w:rsidR="009A0F11">
        <w:rPr>
          <w:b/>
          <w:bCs/>
          <w:w w:val="99"/>
          <w:sz w:val="24"/>
          <w:szCs w:val="24"/>
        </w:rPr>
        <w:t>source)</w:t>
      </w:r>
      <w:r w:rsidR="009A0F11">
        <w:t xml:space="preserve">  </w:t>
      </w:r>
      <w:r w:rsidR="009A0F11">
        <w:tab/>
      </w:r>
      <w:proofErr w:type="gramEnd"/>
      <w:r w:rsidR="009A0F11">
        <w:tab/>
      </w:r>
      <w:r w:rsidR="009A0F11">
        <w:tab/>
      </w:r>
      <w:r w:rsidR="009A0F11">
        <w:tab/>
      </w:r>
      <w:r w:rsidR="009A0F11">
        <w:tab/>
      </w:r>
      <w:r w:rsidR="009A0F11">
        <w:tab/>
      </w:r>
      <w:r w:rsidR="009A0F11">
        <w:rPr>
          <w:w w:val="99"/>
        </w:rPr>
        <w:t>20</w:t>
      </w:r>
      <w:r w:rsidR="009A0F11">
        <w:rPr>
          <w:w w:val="99"/>
        </w:rPr>
        <w:t>21(march</w:t>
      </w:r>
      <w:r w:rsidR="009A0F11">
        <w:t xml:space="preserve"> </w:t>
      </w:r>
      <w:r w:rsidR="009A0F11">
        <w:rPr>
          <w:w w:val="99"/>
        </w:rPr>
        <w:t>–</w:t>
      </w:r>
      <w:r w:rsidR="009A0F11">
        <w:t xml:space="preserve"> present)</w:t>
      </w:r>
    </w:p>
    <w:p w14:paraId="5D525723" w14:textId="77777777" w:rsidR="004E7006" w:rsidRDefault="004E7006">
      <w:pPr>
        <w:ind w:left="112"/>
        <w:rPr>
          <w:b/>
          <w:bCs/>
          <w:w w:val="99"/>
          <w:sz w:val="24"/>
          <w:szCs w:val="24"/>
        </w:rPr>
      </w:pPr>
    </w:p>
    <w:p w14:paraId="3D563099" w14:textId="77777777" w:rsidR="004E7006" w:rsidRDefault="004E7006" w:rsidP="004E7006">
      <w:pPr>
        <w:ind w:left="720" w:firstLine="4"/>
        <w:rPr>
          <w:w w:val="99"/>
        </w:rPr>
      </w:pPr>
      <w:r>
        <w:rPr>
          <w:w w:val="99"/>
        </w:rPr>
        <w:t xml:space="preserve">Participant- contributing to various open source projects, main project working on is </w:t>
      </w:r>
      <w:proofErr w:type="gramStart"/>
      <w:r>
        <w:rPr>
          <w:w w:val="99"/>
        </w:rPr>
        <w:t>Desgen .</w:t>
      </w:r>
      <w:proofErr w:type="gramEnd"/>
    </w:p>
    <w:p w14:paraId="5E8BB562" w14:textId="77777777" w:rsidR="004E7006" w:rsidRDefault="004E7006" w:rsidP="004E7006">
      <w:pPr>
        <w:ind w:left="720" w:firstLine="4"/>
        <w:rPr>
          <w:w w:val="99"/>
        </w:rPr>
      </w:pPr>
    </w:p>
    <w:p w14:paraId="089024B0" w14:textId="30BA5036" w:rsidR="003E4187" w:rsidRDefault="004E7006" w:rsidP="004E7006">
      <w:pPr>
        <w:ind w:left="720" w:firstLine="4"/>
        <w:rPr>
          <w:b/>
          <w:bCs/>
          <w:w w:val="99"/>
          <w:sz w:val="24"/>
          <w:szCs w:val="24"/>
        </w:rPr>
      </w:pPr>
      <w:r>
        <w:rPr>
          <w:w w:val="99"/>
        </w:rPr>
        <w:t xml:space="preserve">LINK: </w:t>
      </w:r>
      <w:r w:rsidRPr="004E7006">
        <w:rPr>
          <w:color w:val="4F81BD" w:themeColor="accent1"/>
          <w:w w:val="99"/>
          <w:sz w:val="24"/>
          <w:szCs w:val="24"/>
        </w:rPr>
        <w:t>https://github.com/awantika10/Desgen</w:t>
      </w:r>
      <w:r w:rsidRPr="004E7006">
        <w:rPr>
          <w:b/>
          <w:bCs/>
          <w:color w:val="4F81BD" w:themeColor="accent1"/>
          <w:w w:val="99"/>
          <w:sz w:val="24"/>
          <w:szCs w:val="24"/>
        </w:rPr>
        <w:tab/>
      </w:r>
      <w:r>
        <w:rPr>
          <w:b/>
          <w:bCs/>
          <w:w w:val="99"/>
          <w:sz w:val="24"/>
          <w:szCs w:val="24"/>
        </w:rPr>
        <w:tab/>
      </w:r>
      <w:r>
        <w:rPr>
          <w:b/>
          <w:bCs/>
          <w:w w:val="99"/>
          <w:sz w:val="24"/>
          <w:szCs w:val="24"/>
        </w:rPr>
        <w:tab/>
      </w:r>
    </w:p>
    <w:p w14:paraId="696ACCD7" w14:textId="77777777" w:rsidR="004E7006" w:rsidRDefault="004E7006">
      <w:pPr>
        <w:ind w:left="112"/>
        <w:rPr>
          <w:b/>
          <w:bCs/>
          <w:w w:val="99"/>
          <w:sz w:val="24"/>
          <w:szCs w:val="24"/>
        </w:rPr>
      </w:pPr>
    </w:p>
    <w:p w14:paraId="440F089F" w14:textId="77777777" w:rsidR="003E4187" w:rsidRDefault="003E4187">
      <w:pPr>
        <w:ind w:left="112"/>
        <w:rPr>
          <w:b/>
          <w:bCs/>
          <w:w w:val="99"/>
          <w:sz w:val="24"/>
          <w:szCs w:val="24"/>
        </w:rPr>
      </w:pPr>
    </w:p>
    <w:p w14:paraId="4BBE77BE" w14:textId="0082831D" w:rsidR="0057329B" w:rsidRDefault="009A0F11">
      <w:pPr>
        <w:ind w:left="112"/>
        <w:rPr>
          <w:b/>
          <w:bCs/>
          <w:w w:val="99"/>
          <w:sz w:val="24"/>
          <w:szCs w:val="24"/>
        </w:rPr>
      </w:pPr>
      <w:r>
        <w:rPr>
          <w:b/>
          <w:bCs/>
          <w:sz w:val="24"/>
          <w:szCs w:val="24"/>
        </w:rPr>
        <w:pict w14:anchorId="14B855A5">
          <v:group id="_x0000_s1032" style="position:absolute;left:0;text-align:left;margin-left:21.6pt;margin-top:16.45pt;width:561.6pt;height:0;z-index:-251658752;mso-position-horizontal-relative:page" coordorigin="432,329" coordsize="11232,0">
            <v:shape id="_x0000_s1033" style="position:absolute;left:432;top:329;width:11232;height:0" coordorigin="432,329" coordsize="11232,0" path="m432,329r11232,e" filled="f" strokeweight=".14042mm">
              <v:path arrowok="t"/>
            </v:shape>
            <w10:wrap anchorx="page"/>
          </v:group>
        </w:pict>
      </w:r>
      <w:r w:rsidR="001D13CC" w:rsidRPr="00441FA2">
        <w:rPr>
          <w:b/>
          <w:bCs/>
          <w:w w:val="99"/>
          <w:sz w:val="24"/>
          <w:szCs w:val="24"/>
        </w:rPr>
        <w:t>PROJECTS</w:t>
      </w:r>
      <w:r w:rsidR="001D13CC" w:rsidRPr="00441FA2">
        <w:rPr>
          <w:b/>
          <w:bCs/>
          <w:sz w:val="24"/>
          <w:szCs w:val="24"/>
        </w:rPr>
        <w:t xml:space="preserve"> (</w:t>
      </w:r>
      <w:r w:rsidR="001D13CC" w:rsidRPr="00441FA2">
        <w:rPr>
          <w:b/>
          <w:bCs/>
          <w:w w:val="99"/>
          <w:sz w:val="24"/>
          <w:szCs w:val="24"/>
        </w:rPr>
        <w:t>AVAILABLE</w:t>
      </w:r>
      <w:r w:rsidR="001D13CC" w:rsidRPr="00441FA2">
        <w:rPr>
          <w:b/>
          <w:bCs/>
          <w:sz w:val="24"/>
          <w:szCs w:val="24"/>
        </w:rPr>
        <w:t xml:space="preserve"> ON GITHUB</w:t>
      </w:r>
      <w:r w:rsidR="00C71BC8" w:rsidRPr="00441FA2">
        <w:rPr>
          <w:b/>
          <w:bCs/>
          <w:w w:val="99"/>
          <w:sz w:val="24"/>
          <w:szCs w:val="24"/>
        </w:rPr>
        <w:t>)</w:t>
      </w:r>
    </w:p>
    <w:p w14:paraId="29ECA602" w14:textId="5E37585B" w:rsidR="004E7006" w:rsidRDefault="004E7006">
      <w:pPr>
        <w:ind w:left="112"/>
        <w:rPr>
          <w:b/>
          <w:bCs/>
          <w:w w:val="99"/>
          <w:sz w:val="24"/>
          <w:szCs w:val="24"/>
        </w:rPr>
      </w:pPr>
      <w:r>
        <w:rPr>
          <w:b/>
          <w:bCs/>
          <w:w w:val="99"/>
          <w:sz w:val="24"/>
          <w:szCs w:val="24"/>
        </w:rPr>
        <w:tab/>
      </w:r>
    </w:p>
    <w:p w14:paraId="0C458709" w14:textId="1D82ACA2" w:rsidR="004E7006" w:rsidRDefault="004E7006" w:rsidP="004E7006">
      <w:pPr>
        <w:ind w:left="112" w:firstLine="538"/>
        <w:rPr>
          <w:w w:val="99"/>
        </w:rPr>
      </w:pPr>
      <w:r w:rsidRPr="005D2771">
        <w:rPr>
          <w:b/>
          <w:bCs/>
          <w:w w:val="99"/>
        </w:rPr>
        <w:t>•</w:t>
      </w:r>
      <w:r>
        <w:rPr>
          <w:b/>
          <w:bCs/>
          <w:w w:val="99"/>
        </w:rPr>
        <w:t xml:space="preserve">Desgen: </w:t>
      </w:r>
      <w:r w:rsidRPr="004E7006">
        <w:rPr>
          <w:w w:val="99"/>
        </w:rPr>
        <w:t>(</w:t>
      </w:r>
      <w:proofErr w:type="spellStart"/>
      <w:r w:rsidRPr="004E7006">
        <w:rPr>
          <w:w w:val="99"/>
        </w:rPr>
        <w:t>GirlScript</w:t>
      </w:r>
      <w:proofErr w:type="spellEnd"/>
      <w:r w:rsidRPr="004E7006">
        <w:rPr>
          <w:w w:val="99"/>
        </w:rPr>
        <w:t xml:space="preserve"> Summer of Code</w:t>
      </w:r>
      <w:r>
        <w:rPr>
          <w:w w:val="99"/>
        </w:rPr>
        <w:t>)</w:t>
      </w:r>
    </w:p>
    <w:p w14:paraId="39259687" w14:textId="77777777" w:rsidR="009A0F11" w:rsidRDefault="009A0F11" w:rsidP="004E7006">
      <w:pPr>
        <w:ind w:left="112" w:firstLine="538"/>
        <w:rPr>
          <w:w w:val="99"/>
        </w:rPr>
      </w:pPr>
    </w:p>
    <w:p w14:paraId="0A5FAEFD" w14:textId="77777777" w:rsidR="009A0F11" w:rsidRDefault="009A0F11" w:rsidP="009A0F11">
      <w:pPr>
        <w:ind w:left="720" w:firstLine="720"/>
        <w:rPr>
          <w:b/>
          <w:bCs/>
          <w:w w:val="99"/>
          <w:sz w:val="24"/>
          <w:szCs w:val="24"/>
        </w:rPr>
      </w:pPr>
      <w:r w:rsidRPr="009A0F11">
        <w:rPr>
          <w:w w:val="99"/>
        </w:rPr>
        <w:t>LINK</w:t>
      </w:r>
      <w:r>
        <w:rPr>
          <w:w w:val="99"/>
        </w:rPr>
        <w:t xml:space="preserve">: </w:t>
      </w:r>
      <w:r w:rsidRPr="004E7006">
        <w:rPr>
          <w:color w:val="4F81BD" w:themeColor="accent1"/>
          <w:w w:val="99"/>
          <w:sz w:val="24"/>
          <w:szCs w:val="24"/>
        </w:rPr>
        <w:t>https://github.com/awantika10/Desgen</w:t>
      </w:r>
      <w:r w:rsidRPr="004E7006">
        <w:rPr>
          <w:b/>
          <w:bCs/>
          <w:color w:val="4F81BD" w:themeColor="accent1"/>
          <w:w w:val="99"/>
          <w:sz w:val="24"/>
          <w:szCs w:val="24"/>
        </w:rPr>
        <w:tab/>
      </w:r>
      <w:r>
        <w:rPr>
          <w:b/>
          <w:bCs/>
          <w:w w:val="99"/>
          <w:sz w:val="24"/>
          <w:szCs w:val="24"/>
        </w:rPr>
        <w:tab/>
      </w:r>
      <w:r>
        <w:rPr>
          <w:b/>
          <w:bCs/>
          <w:w w:val="99"/>
          <w:sz w:val="24"/>
          <w:szCs w:val="24"/>
        </w:rPr>
        <w:tab/>
      </w:r>
    </w:p>
    <w:p w14:paraId="6504A17E" w14:textId="2AB1F816" w:rsidR="0057329B" w:rsidRDefault="0057329B">
      <w:pPr>
        <w:spacing w:before="7" w:line="100" w:lineRule="exact"/>
        <w:rPr>
          <w:sz w:val="11"/>
          <w:szCs w:val="11"/>
        </w:rPr>
      </w:pPr>
    </w:p>
    <w:p w14:paraId="305ECC38" w14:textId="186B5AC5" w:rsidR="008C5361" w:rsidRDefault="008C5361" w:rsidP="005D2771">
      <w:pPr>
        <w:ind w:left="650"/>
        <w:rPr>
          <w:b/>
          <w:bCs/>
          <w:w w:val="99"/>
        </w:rPr>
      </w:pPr>
    </w:p>
    <w:p w14:paraId="2C564B6E" w14:textId="77777777" w:rsidR="008768D1" w:rsidRDefault="00C71BC8" w:rsidP="005D2771">
      <w:pPr>
        <w:ind w:left="650"/>
        <w:rPr>
          <w:w w:val="99"/>
        </w:rPr>
      </w:pPr>
      <w:r w:rsidRPr="005D2771">
        <w:rPr>
          <w:b/>
          <w:bCs/>
          <w:w w:val="99"/>
        </w:rPr>
        <w:t>•</w:t>
      </w:r>
      <w:r w:rsidRPr="005D2771">
        <w:rPr>
          <w:b/>
          <w:bCs/>
        </w:rPr>
        <w:t xml:space="preserve">  </w:t>
      </w:r>
      <w:r w:rsidR="005D2771" w:rsidRPr="005D2771">
        <w:rPr>
          <w:b/>
          <w:bCs/>
          <w:w w:val="99"/>
        </w:rPr>
        <w:t>Pathfinding Visualizer</w:t>
      </w:r>
      <w:r w:rsidR="005D2771">
        <w:rPr>
          <w:w w:val="99"/>
        </w:rPr>
        <w:t xml:space="preserve">: It is based on </w:t>
      </w:r>
      <w:r w:rsidR="005D2771" w:rsidRPr="005D2771">
        <w:rPr>
          <w:b/>
          <w:bCs/>
          <w:w w:val="99"/>
        </w:rPr>
        <w:t>data structures and algorithms</w:t>
      </w:r>
      <w:r w:rsidR="005D2771">
        <w:rPr>
          <w:w w:val="99"/>
        </w:rPr>
        <w:t xml:space="preserve">, finds the shortest path and uses </w:t>
      </w:r>
      <w:r w:rsidR="005D2771" w:rsidRPr="005D2771">
        <w:rPr>
          <w:b/>
          <w:bCs/>
          <w:w w:val="99"/>
        </w:rPr>
        <w:t>authentication</w:t>
      </w:r>
      <w:r w:rsidR="005D2771">
        <w:rPr>
          <w:w w:val="99"/>
        </w:rPr>
        <w:t xml:space="preserve"> from different platforms</w:t>
      </w:r>
      <w:r w:rsidR="00113A72">
        <w:rPr>
          <w:w w:val="99"/>
        </w:rPr>
        <w:tab/>
      </w:r>
      <w:r w:rsidR="00441FA2">
        <w:rPr>
          <w:w w:val="99"/>
        </w:rPr>
        <w:t>.</w:t>
      </w:r>
    </w:p>
    <w:p w14:paraId="305A5427" w14:textId="77777777" w:rsidR="009A0F11" w:rsidRDefault="009A0F11" w:rsidP="009A0F11">
      <w:pPr>
        <w:ind w:left="1370" w:firstLine="70"/>
        <w:rPr>
          <w:w w:val="99"/>
        </w:rPr>
      </w:pPr>
    </w:p>
    <w:p w14:paraId="2BE10FB3" w14:textId="348368DA" w:rsidR="00113A72" w:rsidRDefault="00512C05" w:rsidP="009A0F11">
      <w:pPr>
        <w:ind w:left="1370" w:firstLine="70"/>
        <w:rPr>
          <w:i/>
          <w:iCs/>
          <w:w w:val="99"/>
        </w:rPr>
      </w:pPr>
      <w:r>
        <w:rPr>
          <w:w w:val="99"/>
        </w:rPr>
        <w:t xml:space="preserve"> LINK -</w:t>
      </w:r>
      <w:r w:rsidRPr="00512C05">
        <w:rPr>
          <w:color w:val="4F81BD" w:themeColor="accent1"/>
          <w:w w:val="99"/>
        </w:rPr>
        <w:t xml:space="preserve"> https://github.com/Chadha93/Pathfinding-Visualizer-Major1</w:t>
      </w:r>
    </w:p>
    <w:p w14:paraId="1E34BEE5" w14:textId="77777777" w:rsidR="00113A72" w:rsidRDefault="00113A72" w:rsidP="005D2771">
      <w:pPr>
        <w:ind w:left="650"/>
        <w:rPr>
          <w:i/>
          <w:iCs/>
          <w:w w:val="99"/>
        </w:rPr>
      </w:pPr>
    </w:p>
    <w:p w14:paraId="67FB734E" w14:textId="77777777" w:rsidR="009A0F11" w:rsidRDefault="009A0F11" w:rsidP="008C5361">
      <w:pPr>
        <w:ind w:left="650"/>
        <w:rPr>
          <w:b/>
          <w:bCs/>
          <w:w w:val="99"/>
        </w:rPr>
      </w:pPr>
    </w:p>
    <w:p w14:paraId="45CE5978" w14:textId="720C96A0" w:rsidR="008768D1" w:rsidRDefault="00113A72" w:rsidP="008C5361">
      <w:pPr>
        <w:ind w:left="650"/>
        <w:rPr>
          <w:w w:val="99"/>
        </w:rPr>
      </w:pPr>
      <w:r w:rsidRPr="005D2771">
        <w:rPr>
          <w:b/>
          <w:bCs/>
          <w:w w:val="99"/>
        </w:rPr>
        <w:t>•</w:t>
      </w:r>
      <w:r w:rsidRPr="005D2771">
        <w:rPr>
          <w:b/>
          <w:bCs/>
        </w:rPr>
        <w:t xml:space="preserve">  </w:t>
      </w:r>
      <w:r>
        <w:rPr>
          <w:b/>
          <w:bCs/>
        </w:rPr>
        <w:t>YouTube Stats</w:t>
      </w:r>
      <w:r>
        <w:rPr>
          <w:w w:val="99"/>
        </w:rPr>
        <w:t xml:space="preserve">: It is based on YouTube </w:t>
      </w:r>
      <w:r w:rsidRPr="00113A72">
        <w:rPr>
          <w:b/>
          <w:bCs/>
          <w:w w:val="99"/>
        </w:rPr>
        <w:t>API</w:t>
      </w:r>
      <w:r>
        <w:rPr>
          <w:b/>
          <w:bCs/>
          <w:w w:val="99"/>
        </w:rPr>
        <w:t xml:space="preserve">, </w:t>
      </w:r>
      <w:proofErr w:type="gramStart"/>
      <w:r>
        <w:rPr>
          <w:w w:val="99"/>
        </w:rPr>
        <w:t>It</w:t>
      </w:r>
      <w:proofErr w:type="gramEnd"/>
      <w:r>
        <w:rPr>
          <w:w w:val="99"/>
        </w:rPr>
        <w:t xml:space="preserve"> shows the data of the channel and uses </w:t>
      </w:r>
      <w:r w:rsidRPr="00113A72">
        <w:rPr>
          <w:b/>
          <w:bCs/>
          <w:w w:val="99"/>
        </w:rPr>
        <w:t>OAuth2.0</w:t>
      </w:r>
      <w:r>
        <w:rPr>
          <w:w w:val="99"/>
        </w:rPr>
        <w:t xml:space="preserve"> for </w:t>
      </w:r>
      <w:r w:rsidR="008768D1">
        <w:rPr>
          <w:w w:val="99"/>
        </w:rPr>
        <w:t xml:space="preserve">login. </w:t>
      </w:r>
    </w:p>
    <w:p w14:paraId="0A72F98F" w14:textId="77777777" w:rsidR="009A0F11" w:rsidRDefault="009A0F11" w:rsidP="009A0F11">
      <w:pPr>
        <w:ind w:left="1370" w:firstLine="70"/>
        <w:rPr>
          <w:w w:val="99"/>
        </w:rPr>
      </w:pPr>
    </w:p>
    <w:p w14:paraId="2401F474" w14:textId="145B37A9" w:rsidR="008C5361" w:rsidRDefault="008768D1" w:rsidP="009A0F11">
      <w:pPr>
        <w:ind w:left="1370" w:firstLine="70"/>
        <w:rPr>
          <w:w w:val="99"/>
        </w:rPr>
      </w:pPr>
      <w:r>
        <w:rPr>
          <w:w w:val="99"/>
        </w:rPr>
        <w:t>LINK -</w:t>
      </w:r>
      <w:r w:rsidR="006A0B68" w:rsidRPr="006A0B68">
        <w:rPr>
          <w:color w:val="4F81BD" w:themeColor="accent1"/>
          <w:w w:val="99"/>
        </w:rPr>
        <w:t>https://github.com/Chadha93/</w:t>
      </w:r>
      <w:proofErr w:type="spellStart"/>
      <w:r w:rsidR="006A0B68" w:rsidRPr="006A0B68">
        <w:rPr>
          <w:color w:val="4F81BD" w:themeColor="accent1"/>
          <w:w w:val="99"/>
        </w:rPr>
        <w:t>Youtube</w:t>
      </w:r>
      <w:proofErr w:type="spellEnd"/>
      <w:r w:rsidR="006A0B68" w:rsidRPr="006A0B68">
        <w:rPr>
          <w:color w:val="4F81BD" w:themeColor="accent1"/>
          <w:w w:val="99"/>
        </w:rPr>
        <w:t>-Stats-API</w:t>
      </w:r>
      <w:r w:rsidR="00113A72">
        <w:rPr>
          <w:w w:val="99"/>
        </w:rPr>
        <w:tab/>
      </w:r>
      <w:r w:rsidR="00113A72">
        <w:rPr>
          <w:w w:val="99"/>
        </w:rPr>
        <w:tab/>
      </w:r>
      <w:r w:rsidR="00113A72">
        <w:rPr>
          <w:w w:val="99"/>
        </w:rPr>
        <w:tab/>
      </w:r>
      <w:r w:rsidR="00113A72">
        <w:rPr>
          <w:w w:val="99"/>
        </w:rPr>
        <w:tab/>
      </w:r>
      <w:r w:rsidR="00113A72">
        <w:rPr>
          <w:w w:val="99"/>
        </w:rPr>
        <w:tab/>
      </w:r>
    </w:p>
    <w:p w14:paraId="7DCC7CBB" w14:textId="6CACE4AF" w:rsidR="0057329B" w:rsidRPr="008C5361" w:rsidRDefault="00113A72" w:rsidP="008C5361">
      <w:pPr>
        <w:ind w:left="650"/>
        <w:rPr>
          <w:w w:val="99"/>
        </w:rPr>
      </w:pP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</w:p>
    <w:p w14:paraId="40881641" w14:textId="2128E097" w:rsidR="00512C05" w:rsidRPr="008C5361" w:rsidRDefault="00512C05" w:rsidP="00512C05">
      <w:pPr>
        <w:ind w:left="112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44606178" wp14:editId="2BAFDE25">
                <wp:simplePos x="0" y="0"/>
                <wp:positionH relativeFrom="page">
                  <wp:posOffset>274320</wp:posOffset>
                </wp:positionH>
                <wp:positionV relativeFrom="paragraph">
                  <wp:posOffset>177165</wp:posOffset>
                </wp:positionV>
                <wp:extent cx="7132320" cy="0"/>
                <wp:effectExtent l="7620" t="5715" r="13335" b="1333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2320" cy="0"/>
                          <a:chOff x="432" y="279"/>
                          <a:chExt cx="11232" cy="0"/>
                        </a:xfrm>
                      </wpg:grpSpPr>
                      <wps:wsp>
                        <wps:cNvPr id="4" name="Freeform 19"/>
                        <wps:cNvSpPr>
                          <a:spLocks/>
                        </wps:cNvSpPr>
                        <wps:spPr bwMode="auto">
                          <a:xfrm>
                            <a:off x="432" y="279"/>
                            <a:ext cx="11232" cy="0"/>
                          </a:xfrm>
                          <a:custGeom>
                            <a:avLst/>
                            <a:gdLst>
                              <a:gd name="T0" fmla="+- 0 432 432"/>
                              <a:gd name="T1" fmla="*/ T0 w 11232"/>
                              <a:gd name="T2" fmla="+- 0 11664 432"/>
                              <a:gd name="T3" fmla="*/ T2 w 112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32">
                                <a:moveTo>
                                  <a:pt x="0" y="0"/>
                                </a:moveTo>
                                <a:lnTo>
                                  <a:pt x="11232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79780" id="Group 3" o:spid="_x0000_s1026" style="position:absolute;margin-left:21.6pt;margin-top:13.95pt;width:561.6pt;height:0;z-index:-251653632;mso-position-horizontal-relative:page" coordorigin="432,279" coordsize="112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">
                <v:shape id="Freeform 19" o:spid="_x0000_s1027" style="position:absolute;left:432;top:279;width:11232;height:0;visibility:visible;mso-wrap-style:square;v-text-anchor:top" coordsize="11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" path="m,l11232,e" filled="f" strokeweight=".14042mm">
                  <v:path arrowok="t" o:connecttype="custom" o:connectlocs="0,0;11232,0" o:connectangles="0,0"/>
                </v:shape>
                <w10:wrap anchorx="page"/>
              </v:group>
            </w:pict>
          </mc:Fallback>
        </mc:AlternateContent>
      </w:r>
      <w:r w:rsidR="000B67C4">
        <w:rPr>
          <w:b/>
          <w:bCs/>
          <w:w w:val="99"/>
        </w:rPr>
        <w:t>OPEN-SOURCE CONTRIBUTION</w:t>
      </w:r>
    </w:p>
    <w:p w14:paraId="3FCA9767" w14:textId="77777777" w:rsidR="00512C05" w:rsidRDefault="00512C05" w:rsidP="00512C05">
      <w:pPr>
        <w:spacing w:before="2" w:line="120" w:lineRule="exact"/>
        <w:rPr>
          <w:sz w:val="13"/>
          <w:szCs w:val="13"/>
        </w:rPr>
      </w:pPr>
      <w:r>
        <w:rPr>
          <w:sz w:val="13"/>
          <w:szCs w:val="13"/>
        </w:rPr>
        <w:tab/>
      </w:r>
    </w:p>
    <w:p w14:paraId="5E98939D" w14:textId="77777777" w:rsidR="004E7006" w:rsidRDefault="000B67C4">
      <w:pPr>
        <w:ind w:left="112"/>
        <w:rPr>
          <w:w w:val="99"/>
        </w:rPr>
      </w:pPr>
      <w:r w:rsidRPr="000B67C4">
        <w:rPr>
          <w:w w:val="99"/>
        </w:rPr>
        <w:tab/>
      </w:r>
    </w:p>
    <w:p w14:paraId="03417A9E" w14:textId="737E57A0" w:rsidR="004E7006" w:rsidRDefault="004E7006" w:rsidP="004E7006">
      <w:pPr>
        <w:ind w:left="112" w:firstLine="608"/>
        <w:rPr>
          <w:w w:val="99"/>
        </w:rPr>
      </w:pPr>
      <w:r w:rsidRPr="005D2771">
        <w:rPr>
          <w:b/>
          <w:bCs/>
          <w:w w:val="99"/>
        </w:rPr>
        <w:t>•</w:t>
      </w:r>
      <w:r>
        <w:rPr>
          <w:b/>
          <w:bCs/>
          <w:w w:val="99"/>
        </w:rPr>
        <w:t xml:space="preserve"> </w:t>
      </w:r>
      <w:proofErr w:type="spellStart"/>
      <w:r>
        <w:rPr>
          <w:b/>
          <w:bCs/>
          <w:w w:val="99"/>
        </w:rPr>
        <w:t>GirlScript</w:t>
      </w:r>
      <w:proofErr w:type="spellEnd"/>
      <w:r>
        <w:rPr>
          <w:b/>
          <w:bCs/>
          <w:w w:val="99"/>
        </w:rPr>
        <w:t xml:space="preserve"> Summer of code</w:t>
      </w:r>
      <w:r w:rsidR="009A0F11">
        <w:rPr>
          <w:b/>
          <w:bCs/>
          <w:w w:val="99"/>
        </w:rPr>
        <w:t xml:space="preserve"> 2021 (</w:t>
      </w:r>
      <w:r w:rsidR="009A0F11">
        <w:rPr>
          <w:w w:val="99"/>
        </w:rPr>
        <w:t>participant</w:t>
      </w:r>
      <w:r w:rsidR="009A0F11" w:rsidRPr="009A0F11">
        <w:rPr>
          <w:w w:val="99"/>
        </w:rPr>
        <w:t>)</w:t>
      </w:r>
    </w:p>
    <w:p w14:paraId="48FAAEBB" w14:textId="77777777" w:rsidR="004E7006" w:rsidRDefault="004E7006" w:rsidP="004E7006">
      <w:pPr>
        <w:ind w:left="112" w:firstLine="608"/>
        <w:rPr>
          <w:w w:val="99"/>
        </w:rPr>
      </w:pPr>
    </w:p>
    <w:p w14:paraId="2F2328D5" w14:textId="0209B1E7" w:rsidR="00512C05" w:rsidRDefault="000B67C4" w:rsidP="004E7006">
      <w:pPr>
        <w:ind w:left="112" w:firstLine="608"/>
        <w:rPr>
          <w:color w:val="4F81BD" w:themeColor="accent1"/>
        </w:rPr>
      </w:pPr>
      <w:r w:rsidRPr="005D2771">
        <w:rPr>
          <w:b/>
          <w:bCs/>
          <w:w w:val="99"/>
        </w:rPr>
        <w:t>•</w:t>
      </w:r>
      <w:r w:rsidRPr="005D2771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Fossasia</w:t>
      </w:r>
      <w:proofErr w:type="spellEnd"/>
      <w:r w:rsidR="001B65F8">
        <w:rPr>
          <w:b/>
          <w:bCs/>
        </w:rPr>
        <w:t xml:space="preserve"> </w:t>
      </w:r>
      <w:r w:rsidR="001B65F8">
        <w:t>link-</w:t>
      </w:r>
      <w:r w:rsidR="001B65F8" w:rsidRPr="001B65F8">
        <w:rPr>
          <w:color w:val="4F81BD" w:themeColor="accent1"/>
        </w:rPr>
        <w:t>https://github.com/</w:t>
      </w:r>
      <w:proofErr w:type="spellStart"/>
      <w:r w:rsidR="001B65F8" w:rsidRPr="001B65F8">
        <w:rPr>
          <w:color w:val="4F81BD" w:themeColor="accent1"/>
        </w:rPr>
        <w:t>fossasia</w:t>
      </w:r>
      <w:proofErr w:type="spellEnd"/>
      <w:r w:rsidR="001B65F8" w:rsidRPr="001B65F8">
        <w:rPr>
          <w:color w:val="4F81BD" w:themeColor="accent1"/>
        </w:rPr>
        <w:t>/open-event-frontend</w:t>
      </w:r>
    </w:p>
    <w:p w14:paraId="56006712" w14:textId="75E12DA0" w:rsidR="00512C05" w:rsidRPr="001B65F8" w:rsidRDefault="001B65F8" w:rsidP="001B65F8">
      <w:pPr>
        <w:ind w:left="112"/>
        <w:rPr>
          <w:w w:val="99"/>
        </w:rPr>
      </w:pPr>
      <w:r>
        <w:rPr>
          <w:b/>
          <w:bCs/>
          <w:w w:val="99"/>
        </w:rPr>
        <w:tab/>
      </w:r>
    </w:p>
    <w:p w14:paraId="36C7F295" w14:textId="3C27B6D2" w:rsidR="008C5361" w:rsidRPr="001B65F8" w:rsidRDefault="008C5361" w:rsidP="003E4187">
      <w:pPr>
        <w:jc w:val="both"/>
      </w:pPr>
    </w:p>
    <w:p w14:paraId="064C3AB6" w14:textId="77777777" w:rsidR="00C71BC8" w:rsidRDefault="00C71BC8">
      <w:pPr>
        <w:spacing w:before="2" w:line="120" w:lineRule="exact"/>
        <w:rPr>
          <w:sz w:val="13"/>
          <w:szCs w:val="13"/>
        </w:rPr>
      </w:pPr>
    </w:p>
    <w:p w14:paraId="39669C36" w14:textId="7CE3FB54" w:rsidR="0057329B" w:rsidRPr="00A20B8D" w:rsidRDefault="009A0F11">
      <w:pPr>
        <w:ind w:left="112"/>
        <w:rPr>
          <w:b/>
          <w:bCs/>
        </w:rPr>
      </w:pPr>
      <w:r>
        <w:rPr>
          <w:b/>
          <w:bCs/>
        </w:rPr>
        <w:pict w14:anchorId="1FD4DE6A">
          <v:group id="_x0000_s1026" style="position:absolute;left:0;text-align:left;margin-left:21.6pt;margin-top:13.95pt;width:561.6pt;height:0;z-index:-251655680;mso-position-horizontal-relative:page" coordorigin="432,279" coordsize="11232,0">
            <v:shape id="_x0000_s1027" style="position:absolute;left:432;top:279;width:11232;height:0" coordorigin="432,279" coordsize="11232,0" path="m432,279r11232,e" filled="f" strokeweight=".14042mm">
              <v:path arrowok="t"/>
            </v:shape>
            <w10:wrap anchorx="page"/>
          </v:group>
        </w:pict>
      </w:r>
      <w:r w:rsidR="00C71BC8" w:rsidRPr="00A20B8D">
        <w:rPr>
          <w:b/>
          <w:bCs/>
          <w:w w:val="99"/>
        </w:rPr>
        <w:t>OTHERS</w:t>
      </w:r>
    </w:p>
    <w:p w14:paraId="22386E91" w14:textId="77777777" w:rsidR="001D13CC" w:rsidRDefault="001D13CC">
      <w:pPr>
        <w:spacing w:before="67"/>
        <w:ind w:left="650"/>
        <w:rPr>
          <w:w w:val="99"/>
        </w:rPr>
      </w:pPr>
    </w:p>
    <w:p w14:paraId="30838794" w14:textId="0CE6C5A0" w:rsidR="0057329B" w:rsidRDefault="00C71BC8">
      <w:pPr>
        <w:spacing w:before="67"/>
        <w:ind w:left="650"/>
      </w:pPr>
      <w:r>
        <w:rPr>
          <w:w w:val="99"/>
        </w:rPr>
        <w:t>•</w:t>
      </w:r>
      <w:r>
        <w:t xml:space="preserve">  </w:t>
      </w:r>
      <w:r w:rsidR="00A20B8D" w:rsidRPr="00A20B8D">
        <w:rPr>
          <w:b/>
          <w:bCs/>
          <w:w w:val="99"/>
        </w:rPr>
        <w:t>Professional</w:t>
      </w:r>
      <w:r w:rsidR="00A20B8D" w:rsidRPr="00A20B8D">
        <w:rPr>
          <w:b/>
          <w:bCs/>
        </w:rPr>
        <w:t xml:space="preserve"> Certifications</w:t>
      </w:r>
      <w:r w:rsidRPr="00A20B8D">
        <w:rPr>
          <w:b/>
          <w:bCs/>
          <w:w w:val="99"/>
        </w:rPr>
        <w:t>:</w:t>
      </w:r>
      <w:r>
        <w:t xml:space="preserve">  </w:t>
      </w:r>
      <w:r w:rsidR="00A32551" w:rsidRPr="00A32551">
        <w:rPr>
          <w:w w:val="99"/>
        </w:rPr>
        <w:t xml:space="preserve">• </w:t>
      </w:r>
      <w:r w:rsidR="00A20B8D" w:rsidRPr="00A32551">
        <w:t>Google IT Professional Certification</w:t>
      </w:r>
      <w:r w:rsidR="00A20B8D">
        <w:rPr>
          <w:b/>
          <w:bCs/>
        </w:rPr>
        <w:t xml:space="preserve"> (</w:t>
      </w:r>
      <w:r w:rsidR="00A20B8D">
        <w:t>C</w:t>
      </w:r>
      <w:r w:rsidR="00A20B8D" w:rsidRPr="00A20B8D">
        <w:t>oursera)</w:t>
      </w:r>
    </w:p>
    <w:p w14:paraId="40F508F0" w14:textId="76B8D409" w:rsidR="0057329B" w:rsidRPr="00A20B8D" w:rsidRDefault="00A20B8D" w:rsidP="00A20B8D">
      <w:pPr>
        <w:spacing w:before="43"/>
        <w:ind w:left="2160"/>
      </w:pPr>
      <w:r>
        <w:t xml:space="preserve">                     </w:t>
      </w:r>
      <w:r w:rsidR="00A32551">
        <w:rPr>
          <w:w w:val="99"/>
        </w:rPr>
        <w:t xml:space="preserve">• </w:t>
      </w:r>
      <w:r w:rsidRPr="00A20B8D">
        <w:t xml:space="preserve">Software Engineering Virtual </w:t>
      </w:r>
      <w:r w:rsidR="00A32551" w:rsidRPr="00A20B8D">
        <w:t>Program (</w:t>
      </w:r>
      <w:r w:rsidRPr="00A20B8D">
        <w:t>JP Morgan Chase &amp; Co)</w:t>
      </w:r>
    </w:p>
    <w:sectPr w:rsidR="0057329B" w:rsidRPr="00A20B8D">
      <w:type w:val="continuous"/>
      <w:pgSz w:w="12240" w:h="15840"/>
      <w:pgMar w:top="260" w:right="46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1DEC"/>
    <w:multiLevelType w:val="multilevel"/>
    <w:tmpl w:val="36027B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160CAD"/>
    <w:multiLevelType w:val="hybridMultilevel"/>
    <w:tmpl w:val="CE54222C"/>
    <w:lvl w:ilvl="0" w:tplc="14869728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E37FA"/>
    <w:multiLevelType w:val="hybridMultilevel"/>
    <w:tmpl w:val="A56A7D38"/>
    <w:lvl w:ilvl="0" w:tplc="14869728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9B"/>
    <w:rsid w:val="00014D96"/>
    <w:rsid w:val="000B67C4"/>
    <w:rsid w:val="00113A72"/>
    <w:rsid w:val="0017780A"/>
    <w:rsid w:val="001B4C18"/>
    <w:rsid w:val="001B65F8"/>
    <w:rsid w:val="001D13CC"/>
    <w:rsid w:val="003E4187"/>
    <w:rsid w:val="00441FA2"/>
    <w:rsid w:val="004E7006"/>
    <w:rsid w:val="005065B1"/>
    <w:rsid w:val="00512C05"/>
    <w:rsid w:val="0057329B"/>
    <w:rsid w:val="005D2771"/>
    <w:rsid w:val="006A0B68"/>
    <w:rsid w:val="006A239C"/>
    <w:rsid w:val="006B7B94"/>
    <w:rsid w:val="00780EC0"/>
    <w:rsid w:val="008768D1"/>
    <w:rsid w:val="008C5361"/>
    <w:rsid w:val="009119BF"/>
    <w:rsid w:val="00957527"/>
    <w:rsid w:val="00972463"/>
    <w:rsid w:val="009A0F11"/>
    <w:rsid w:val="00A20B8D"/>
    <w:rsid w:val="00A32551"/>
    <w:rsid w:val="00A32B8F"/>
    <w:rsid w:val="00B12C48"/>
    <w:rsid w:val="00C71BC8"/>
    <w:rsid w:val="00D742A2"/>
    <w:rsid w:val="00DE03B2"/>
    <w:rsid w:val="00F26479"/>
    <w:rsid w:val="00FF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DC6012B"/>
  <w15:docId w15:val="{3F737DD1-C84C-4EB5-B134-63791A76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32551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Chadha</dc:creator>
  <cp:lastModifiedBy>Gaurav Chadha</cp:lastModifiedBy>
  <cp:revision>9</cp:revision>
  <dcterms:created xsi:type="dcterms:W3CDTF">2020-08-08T13:10:00Z</dcterms:created>
  <dcterms:modified xsi:type="dcterms:W3CDTF">2021-04-01T12:02:00Z</dcterms:modified>
</cp:coreProperties>
</file>